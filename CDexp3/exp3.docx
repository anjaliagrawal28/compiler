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BF6" w14:textId="77777777" w:rsidR="007A2B76" w:rsidRDefault="00256F04" w:rsidP="003C502A">
      <w:pPr>
        <w:spacing w:after="200" w:line="276" w:lineRule="auto"/>
        <w:jc w:val="center"/>
        <w:rPr>
          <w:rFonts w:asciiTheme="minorHAnsi" w:eastAsiaTheme="minorEastAsia" w:hAnsiTheme="minorHAnsi" w:cstheme="minorBidi"/>
          <w:b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sz w:val="28"/>
          <w:szCs w:val="28"/>
        </w:rPr>
        <w:t>NFA TO DFA</w:t>
      </w:r>
    </w:p>
    <w:p w14:paraId="659D6199" w14:textId="77777777" w:rsidR="00513EE4" w:rsidRDefault="00513EE4" w:rsidP="00513EE4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Code:</w:t>
      </w:r>
    </w:p>
    <w:p w14:paraId="61B6247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C586C0"/>
          <w:sz w:val="17"/>
          <w:szCs w:val="17"/>
        </w:rPr>
        <w:t>import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pandas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as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pd</w:t>
      </w:r>
    </w:p>
    <w:p w14:paraId="23A2BD8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354ECAE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 Taking NFA input from User</w:t>
      </w:r>
    </w:p>
    <w:p w14:paraId="2AC9C87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1A1D70C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{}</w:t>
      </w:r>
    </w:p>
    <w:p w14:paraId="767D38F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n = 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CE9178"/>
          <w:sz w:val="17"/>
          <w:szCs w:val="17"/>
        </w:rPr>
        <w:t>"No. of states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total no. of states</w:t>
      </w:r>
    </w:p>
    <w:p w14:paraId="3CFE78E7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t = 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CE9178"/>
          <w:sz w:val="17"/>
          <w:szCs w:val="17"/>
        </w:rPr>
        <w:t>"No. of input symbols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total no. of transitions/paths eg: a,b so input 2 for a,b,c input 3</w:t>
      </w:r>
    </w:p>
    <w:p w14:paraId="0970F96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i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):</w:t>
      </w:r>
    </w:p>
    <w:p w14:paraId="4E1DBDB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state = </w:t>
      </w: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"state name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state name eg: A, B, C, q1, q2 ..etc</w:t>
      </w:r>
    </w:p>
    <w:p w14:paraId="6602E2C6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state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{}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Creating a nested dictionary</w:t>
      </w:r>
    </w:p>
    <w:p w14:paraId="17C2BDF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j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):</w:t>
      </w:r>
    </w:p>
    <w:p w14:paraId="24FE861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path = </w:t>
      </w: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"symbol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path eg : a or b in {a,b} 0 or 1 in {0,1}</w:t>
      </w:r>
    </w:p>
    <w:p w14:paraId="536C217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</w:t>
      </w: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"Enter end state from state {} for the input symbol {} : "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.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format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state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,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path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))</w:t>
      </w:r>
    </w:p>
    <w:p w14:paraId="764D8429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reaching_state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x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x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.split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all the end states that</w:t>
      </w:r>
    </w:p>
    <w:p w14:paraId="16D40B3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nfa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state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path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reaching_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state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Assigning the end states to the paths in dictionary</w:t>
      </w:r>
    </w:p>
    <w:p w14:paraId="5FBFDDD4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5EADF07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"\</w:t>
      </w:r>
      <w:proofErr w:type="spellStart"/>
      <w:r w:rsidRPr="00513EE4">
        <w:rPr>
          <w:rFonts w:ascii="Courier New" w:hAnsi="Courier New" w:cs="Courier New"/>
          <w:color w:val="CE9178"/>
          <w:sz w:val="17"/>
          <w:szCs w:val="17"/>
        </w:rPr>
        <w:t>nNFA</w:t>
      </w:r>
      <w:proofErr w:type="spellEnd"/>
      <w:r w:rsidRPr="00513EE4">
        <w:rPr>
          <w:rFonts w:ascii="Courier New" w:hAnsi="Courier New" w:cs="Courier New"/>
          <w:color w:val="CE9178"/>
          <w:sz w:val="17"/>
          <w:szCs w:val="17"/>
        </w:rPr>
        <w:t> :- \n"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51EF1F5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Printing NFA</w:t>
      </w:r>
    </w:p>
    <w:p w14:paraId="5D92D83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"\</w:t>
      </w:r>
      <w:proofErr w:type="spellStart"/>
      <w:r w:rsidRPr="00513EE4">
        <w:rPr>
          <w:rFonts w:ascii="Courier New" w:hAnsi="Courier New" w:cs="Courier New"/>
          <w:color w:val="CE9178"/>
          <w:sz w:val="17"/>
          <w:szCs w:val="17"/>
        </w:rPr>
        <w:t>nPrinting</w:t>
      </w:r>
      <w:proofErr w:type="spellEnd"/>
      <w:r w:rsidRPr="00513EE4">
        <w:rPr>
          <w:rFonts w:ascii="Courier New" w:hAnsi="Courier New" w:cs="Courier New"/>
          <w:color w:val="CE9178"/>
          <w:sz w:val="17"/>
          <w:szCs w:val="17"/>
        </w:rPr>
        <w:t> NFA table :-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657EE232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nfa_table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proofErr w:type="spellStart"/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pd.DataFrame</w:t>
      </w:r>
      <w:proofErr w:type="spellEnd"/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4FB874E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table.transpose</w:t>
      </w:r>
      <w:proofErr w:type="spellEnd"/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())</w:t>
      </w:r>
    </w:p>
    <w:p w14:paraId="726A7CF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7A49EE64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"Enter final state of NFA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014B758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nfa_final_state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x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x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input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.split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Enter final state/states of NFA</w:t>
      </w:r>
    </w:p>
    <w:p w14:paraId="46E897F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###################################################</w:t>
      </w:r>
    </w:p>
    <w:p w14:paraId="641B4D27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066BB5BA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new_states_list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[]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holds all the new states created in </w:t>
      </w:r>
      <w:proofErr w:type="spellStart"/>
      <w:r w:rsidRPr="00513EE4">
        <w:rPr>
          <w:rFonts w:ascii="Courier New" w:hAnsi="Courier New" w:cs="Courier New"/>
          <w:color w:val="6AA94F"/>
          <w:sz w:val="17"/>
          <w:szCs w:val="17"/>
        </w:rPr>
        <w:t>dfa</w:t>
      </w:r>
      <w:proofErr w:type="spellEnd"/>
    </w:p>
    <w:p w14:paraId="6D274AE7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dfa = 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{}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dfa dictionary/table or the output structure we needed</w:t>
      </w:r>
    </w:p>
    <w:p w14:paraId="177171D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keys_list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</w:p>
    <w:p w14:paraId="7627EFA2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nfa.keys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())[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conatins all the states in nfa plus the states created in dfa are also appended further</w:t>
      </w:r>
    </w:p>
    <w:p w14:paraId="7521071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path_list = 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keys_list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.keys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list of all the paths eg: [a,b] or [0,1]</w:t>
      </w:r>
    </w:p>
    <w:p w14:paraId="0F1A1DA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77EF7157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###################################################</w:t>
      </w:r>
    </w:p>
    <w:p w14:paraId="37DC1E3A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12806839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 Computing first row of DFA transition table</w:t>
      </w:r>
    </w:p>
    <w:p w14:paraId="632AFB5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02F83D8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keys_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gramEnd"/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{}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creating a nested dictionary in </w:t>
      </w:r>
      <w:proofErr w:type="spellStart"/>
      <w:r w:rsidRPr="00513EE4">
        <w:rPr>
          <w:rFonts w:ascii="Courier New" w:hAnsi="Courier New" w:cs="Courier New"/>
          <w:color w:val="6AA94F"/>
          <w:sz w:val="17"/>
          <w:szCs w:val="17"/>
        </w:rPr>
        <w:t>dfa</w:t>
      </w:r>
      <w:proofErr w:type="spellEnd"/>
    </w:p>
    <w:p w14:paraId="085C20A2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y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):</w:t>
      </w:r>
    </w:p>
    <w:p w14:paraId="515CA51E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var = </w:t>
      </w:r>
      <w:r w:rsidRPr="00513EE4">
        <w:rPr>
          <w:rFonts w:ascii="Courier New" w:hAnsi="Courier New" w:cs="Courier New"/>
          <w:color w:val="CE9178"/>
          <w:sz w:val="17"/>
          <w:szCs w:val="17"/>
        </w:rPr>
        <w:t>"</w:t>
      </w:r>
      <w:proofErr w:type="gramStart"/>
      <w:r w:rsidRPr="00513EE4">
        <w:rPr>
          <w:rFonts w:ascii="Courier New" w:hAnsi="Courier New" w:cs="Courier New"/>
          <w:color w:val="CE9178"/>
          <w:sz w:val="17"/>
          <w:szCs w:val="17"/>
        </w:rPr>
        <w:t>"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.join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keys_list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]][</w:t>
      </w:r>
    </w:p>
    <w:p w14:paraId="6A375E8E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          path_list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y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])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creating a single string from all the elements of the list which is a new state</w:t>
      </w:r>
    </w:p>
    <w:p w14:paraId="6933695E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dfa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keys_list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]][</w:t>
      </w:r>
      <w:proofErr w:type="gramEnd"/>
      <w:r w:rsidRPr="00513EE4">
        <w:rPr>
          <w:rFonts w:ascii="Courier New" w:hAnsi="Courier New" w:cs="Courier New"/>
          <w:color w:val="D4D4D4"/>
          <w:sz w:val="17"/>
          <w:szCs w:val="17"/>
        </w:rPr>
        <w:t>path_list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y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var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assigning the state in DFA table</w:t>
      </w:r>
    </w:p>
    <w:p w14:paraId="745E17AF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if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var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not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keys_list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if the state is newly created</w:t>
      </w:r>
    </w:p>
    <w:p w14:paraId="58BF7AE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list.append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var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then append it to the new_states_list</w:t>
      </w:r>
    </w:p>
    <w:p w14:paraId="44DBB4B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keys_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list.append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var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as well as to the keys_list which contains all the states</w:t>
      </w:r>
    </w:p>
    <w:p w14:paraId="3BB15395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1CE0595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###################################################</w:t>
      </w:r>
    </w:p>
    <w:p w14:paraId="65CF3843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59AE594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6AA94F"/>
          <w:sz w:val="17"/>
          <w:szCs w:val="17"/>
        </w:rPr>
        <w:t># Computing the other rows of DFA transition table</w:t>
      </w:r>
    </w:p>
    <w:p w14:paraId="10A2D035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x = </w:t>
      </w:r>
      <w:proofErr w:type="spellStart"/>
      <w:r w:rsidRPr="00513EE4">
        <w:rPr>
          <w:rFonts w:ascii="Courier New" w:hAnsi="Courier New" w:cs="Courier New"/>
          <w:color w:val="DCDCAA"/>
          <w:sz w:val="17"/>
          <w:szCs w:val="17"/>
        </w:rPr>
        <w:t>len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new_states_list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511A409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C586C0"/>
          <w:sz w:val="17"/>
          <w:szCs w:val="17"/>
        </w:rPr>
        <w:t>while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x !</w:t>
      </w:r>
      <w:proofErr w:type="gramEnd"/>
      <w:r w:rsidRPr="00513EE4">
        <w:rPr>
          <w:rFonts w:ascii="Courier New" w:hAnsi="Courier New" w:cs="Courier New"/>
          <w:color w:val="D4D4D4"/>
          <w:sz w:val="17"/>
          <w:szCs w:val="17"/>
        </w:rPr>
        <w:t>= 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consition is true only if the new_states_list is not empty</w:t>
      </w:r>
    </w:p>
    <w:p w14:paraId="772BE72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dfa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gramEnd"/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{}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taking the first element of the new_states_list and examining it</w:t>
      </w:r>
    </w:p>
    <w:p w14:paraId="6A505D6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lastRenderedPageBreak/>
        <w:t>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_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CDCAA"/>
          <w:sz w:val="17"/>
          <w:szCs w:val="17"/>
        </w:rPr>
        <w:t>len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gramEnd"/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])):</w:t>
      </w:r>
    </w:p>
    <w:p w14:paraId="281CDB5E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i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CDCAA"/>
          <w:sz w:val="17"/>
          <w:szCs w:val="17"/>
        </w:rPr>
        <w:t>len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path_list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)):</w:t>
      </w:r>
    </w:p>
    <w:p w14:paraId="76186489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temp = 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[]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creating a </w:t>
      </w:r>
      <w:proofErr w:type="spellStart"/>
      <w:r w:rsidRPr="00513EE4">
        <w:rPr>
          <w:rFonts w:ascii="Courier New" w:hAnsi="Courier New" w:cs="Courier New"/>
          <w:color w:val="6AA94F"/>
          <w:sz w:val="17"/>
          <w:szCs w:val="17"/>
        </w:rPr>
        <w:t>temporay</w:t>
      </w:r>
      <w:proofErr w:type="spellEnd"/>
      <w:r w:rsidRPr="00513EE4">
        <w:rPr>
          <w:rFonts w:ascii="Courier New" w:hAnsi="Courier New" w:cs="Courier New"/>
          <w:color w:val="6AA94F"/>
          <w:sz w:val="17"/>
          <w:szCs w:val="17"/>
        </w:rPr>
        <w:t> list</w:t>
      </w:r>
    </w:p>
    <w:p w14:paraId="20D5CF3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j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DCDCAA"/>
          <w:sz w:val="17"/>
          <w:szCs w:val="17"/>
        </w:rPr>
        <w:t>range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CDCAA"/>
          <w:sz w:val="17"/>
          <w:szCs w:val="17"/>
        </w:rPr>
        <w:t>len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proofErr w:type="gramEnd"/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])):</w:t>
      </w:r>
    </w:p>
    <w:p w14:paraId="457C073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    temp += nfa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new_states_list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j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]][</w:t>
      </w:r>
      <w:proofErr w:type="gramEnd"/>
      <w:r w:rsidRPr="00513EE4">
        <w:rPr>
          <w:rFonts w:ascii="Courier New" w:hAnsi="Courier New" w:cs="Courier New"/>
          <w:color w:val="D4D4D4"/>
          <w:sz w:val="17"/>
          <w:szCs w:val="17"/>
        </w:rPr>
        <w:t>path_list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i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taking the union of the states</w:t>
      </w:r>
    </w:p>
    <w:p w14:paraId="422CA6D6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s = </w:t>
      </w:r>
      <w:r w:rsidRPr="00513EE4">
        <w:rPr>
          <w:rFonts w:ascii="Courier New" w:hAnsi="Courier New" w:cs="Courier New"/>
          <w:color w:val="CE9178"/>
          <w:sz w:val="17"/>
          <w:szCs w:val="17"/>
        </w:rPr>
        <w:t>""</w:t>
      </w:r>
    </w:p>
    <w:p w14:paraId="460936E2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s = 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s.join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temp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creating a single string(new state) from all the elements of the list</w:t>
      </w:r>
    </w:p>
    <w:p w14:paraId="6A8B5F74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if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s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not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keys_list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if the state is newly created</w:t>
      </w:r>
    </w:p>
    <w:p w14:paraId="7FD9DFC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    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list.append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s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then append it to the new_states_list</w:t>
      </w:r>
    </w:p>
    <w:p w14:paraId="646B7C35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    keys_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list.append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s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as well as to the keys_list which contains all the states</w:t>
      </w:r>
    </w:p>
    <w:p w14:paraId="0A88FB1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dfa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new_states_list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proofErr w:type="gramStart"/>
      <w:r w:rsidRPr="00513EE4">
        <w:rPr>
          <w:rFonts w:ascii="Courier New" w:hAnsi="Courier New" w:cs="Courier New"/>
          <w:color w:val="DCDCDC"/>
          <w:sz w:val="17"/>
          <w:szCs w:val="17"/>
        </w:rPr>
        <w:t>]][</w:t>
      </w:r>
      <w:proofErr w:type="gramEnd"/>
      <w:r w:rsidRPr="00513EE4">
        <w:rPr>
          <w:rFonts w:ascii="Courier New" w:hAnsi="Courier New" w:cs="Courier New"/>
          <w:color w:val="D4D4D4"/>
          <w:sz w:val="17"/>
          <w:szCs w:val="17"/>
        </w:rPr>
        <w:t>path_list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i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]]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= s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assigning the new state in the DFA table</w:t>
      </w:r>
    </w:p>
    <w:p w14:paraId="4414475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5900B23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new_states_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list.remove</w:t>
      </w:r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new_states_list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0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])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Removing the first element in the new_states_list</w:t>
      </w:r>
    </w:p>
    <w:p w14:paraId="0AC29066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x = x</w:t>
      </w:r>
      <w:r w:rsidRPr="00513EE4">
        <w:rPr>
          <w:rFonts w:ascii="Courier New" w:hAnsi="Courier New" w:cs="Courier New"/>
          <w:color w:val="B5CEA8"/>
          <w:sz w:val="17"/>
          <w:szCs w:val="17"/>
        </w:rPr>
        <w:t>-1</w:t>
      </w:r>
    </w:p>
    <w:p w14:paraId="652A626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260E2951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"\</w:t>
      </w:r>
      <w:proofErr w:type="spellStart"/>
      <w:r w:rsidRPr="00513EE4">
        <w:rPr>
          <w:rFonts w:ascii="Courier New" w:hAnsi="Courier New" w:cs="Courier New"/>
          <w:color w:val="CE9178"/>
          <w:sz w:val="17"/>
          <w:szCs w:val="17"/>
        </w:rPr>
        <w:t>nDFA</w:t>
      </w:r>
      <w:proofErr w:type="spellEnd"/>
      <w:r w:rsidRPr="00513EE4">
        <w:rPr>
          <w:rFonts w:ascii="Courier New" w:hAnsi="Courier New" w:cs="Courier New"/>
          <w:color w:val="CE9178"/>
          <w:sz w:val="17"/>
          <w:szCs w:val="17"/>
        </w:rPr>
        <w:t> :- \n"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0853D3B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dfa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</w:t>
      </w:r>
      <w:proofErr w:type="gramEnd"/>
      <w:r w:rsidRPr="00513EE4">
        <w:rPr>
          <w:rFonts w:ascii="Courier New" w:hAnsi="Courier New" w:cs="Courier New"/>
          <w:color w:val="6AA94F"/>
          <w:sz w:val="17"/>
          <w:szCs w:val="17"/>
        </w:rPr>
        <w:t> Printing the DFA created</w:t>
      </w:r>
    </w:p>
    <w:p w14:paraId="12EE757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"\</w:t>
      </w:r>
      <w:proofErr w:type="spellStart"/>
      <w:r w:rsidRPr="00513EE4">
        <w:rPr>
          <w:rFonts w:ascii="Courier New" w:hAnsi="Courier New" w:cs="Courier New"/>
          <w:color w:val="CE9178"/>
          <w:sz w:val="17"/>
          <w:szCs w:val="17"/>
        </w:rPr>
        <w:t>nPrinting</w:t>
      </w:r>
      <w:proofErr w:type="spellEnd"/>
      <w:r w:rsidRPr="00513EE4">
        <w:rPr>
          <w:rFonts w:ascii="Courier New" w:hAnsi="Courier New" w:cs="Courier New"/>
          <w:color w:val="CE9178"/>
          <w:sz w:val="17"/>
          <w:szCs w:val="17"/>
        </w:rPr>
        <w:t> DFA table :-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611D2979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dfa_table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proofErr w:type="spellStart"/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pd.DataFrame</w:t>
      </w:r>
      <w:proofErr w:type="spellEnd"/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36CCFF9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</w:t>
      </w:r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table.transpose</w:t>
      </w:r>
      <w:proofErr w:type="spellEnd"/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())</w:t>
      </w:r>
    </w:p>
    <w:p w14:paraId="71762EA0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5DE7AA1B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dfa_states_list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list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spellStart"/>
      <w:proofErr w:type="gramStart"/>
      <w:r w:rsidRPr="00513EE4">
        <w:rPr>
          <w:rFonts w:ascii="Courier New" w:hAnsi="Courier New" w:cs="Courier New"/>
          <w:color w:val="D4D4D4"/>
          <w:sz w:val="17"/>
          <w:szCs w:val="17"/>
        </w:rPr>
        <w:t>dfa.keys</w:t>
      </w:r>
      <w:proofErr w:type="spellEnd"/>
      <w:proofErr w:type="gramEnd"/>
      <w:r w:rsidRPr="00513EE4">
        <w:rPr>
          <w:rFonts w:ascii="Courier New" w:hAnsi="Courier New" w:cs="Courier New"/>
          <w:color w:val="DCDCDC"/>
          <w:sz w:val="17"/>
          <w:szCs w:val="17"/>
        </w:rPr>
        <w:t>())</w:t>
      </w:r>
    </w:p>
    <w:p w14:paraId="1B75C2ED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dfa_final_states</w:t>
      </w:r>
      <w:proofErr w:type="spellEnd"/>
      <w:r w:rsidRPr="00513EE4">
        <w:rPr>
          <w:rFonts w:ascii="Courier New" w:hAnsi="Courier New" w:cs="Courier New"/>
          <w:color w:val="D4D4D4"/>
          <w:sz w:val="17"/>
          <w:szCs w:val="17"/>
        </w:rPr>
        <w:t> = 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[]</w:t>
      </w:r>
    </w:p>
    <w:p w14:paraId="0FC3ADE8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x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dfa_states_list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</w:p>
    <w:p w14:paraId="60F34C69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for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i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x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</w:p>
    <w:p w14:paraId="70C73BA6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if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i </w:t>
      </w:r>
      <w:r w:rsidRPr="00513EE4">
        <w:rPr>
          <w:rFonts w:ascii="Courier New" w:hAnsi="Courier New" w:cs="Courier New"/>
          <w:color w:val="82C6FF"/>
          <w:sz w:val="17"/>
          <w:szCs w:val="17"/>
        </w:rPr>
        <w:t>in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nfa_final_state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:</w:t>
      </w:r>
    </w:p>
    <w:p w14:paraId="2648318A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</w:t>
      </w:r>
      <w:proofErr w:type="spellStart"/>
      <w:r w:rsidRPr="00513EE4">
        <w:rPr>
          <w:rFonts w:ascii="Courier New" w:hAnsi="Courier New" w:cs="Courier New"/>
          <w:color w:val="D4D4D4"/>
          <w:sz w:val="17"/>
          <w:szCs w:val="17"/>
        </w:rPr>
        <w:t>dfa_final_states.append</w:t>
      </w:r>
      <w:proofErr w:type="spellEnd"/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x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</w:p>
    <w:p w14:paraId="3AA133B4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r w:rsidRPr="00513EE4">
        <w:rPr>
          <w:rFonts w:ascii="Courier New" w:hAnsi="Courier New" w:cs="Courier New"/>
          <w:color w:val="D4D4D4"/>
          <w:sz w:val="17"/>
          <w:szCs w:val="17"/>
        </w:rPr>
        <w:t>            </w:t>
      </w:r>
      <w:r w:rsidRPr="00513EE4">
        <w:rPr>
          <w:rFonts w:ascii="Courier New" w:hAnsi="Courier New" w:cs="Courier New"/>
          <w:color w:val="C586C0"/>
          <w:sz w:val="17"/>
          <w:szCs w:val="17"/>
        </w:rPr>
        <w:t>break</w:t>
      </w:r>
    </w:p>
    <w:p w14:paraId="55495F8C" w14:textId="77777777" w:rsidR="00513EE4" w:rsidRPr="00513EE4" w:rsidRDefault="00513EE4" w:rsidP="00513EE4">
      <w:pPr>
        <w:shd w:val="clear" w:color="auto" w:fill="1E1E1E"/>
        <w:spacing w:after="240" w:line="228" w:lineRule="atLeast"/>
        <w:rPr>
          <w:rFonts w:ascii="Courier New" w:hAnsi="Courier New" w:cs="Courier New"/>
          <w:color w:val="D4D4D4"/>
          <w:sz w:val="17"/>
          <w:szCs w:val="17"/>
        </w:rPr>
      </w:pPr>
    </w:p>
    <w:p w14:paraId="7AE371EC" w14:textId="77777777" w:rsidR="00513EE4" w:rsidRPr="00513EE4" w:rsidRDefault="00513EE4" w:rsidP="00513EE4">
      <w:pPr>
        <w:shd w:val="clear" w:color="auto" w:fill="1E1E1E"/>
        <w:spacing w:line="228" w:lineRule="atLeast"/>
        <w:rPr>
          <w:rFonts w:ascii="Courier New" w:hAnsi="Courier New" w:cs="Courier New"/>
          <w:color w:val="D4D4D4"/>
          <w:sz w:val="17"/>
          <w:szCs w:val="17"/>
        </w:rPr>
      </w:pPr>
      <w:proofErr w:type="gramStart"/>
      <w:r w:rsidRPr="00513EE4">
        <w:rPr>
          <w:rFonts w:ascii="Courier New" w:hAnsi="Courier New" w:cs="Courier New"/>
          <w:color w:val="DCDCAA"/>
          <w:sz w:val="17"/>
          <w:szCs w:val="17"/>
        </w:rPr>
        <w:t>print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(</w:t>
      </w:r>
      <w:proofErr w:type="gramEnd"/>
      <w:r w:rsidRPr="00513EE4">
        <w:rPr>
          <w:rFonts w:ascii="Courier New" w:hAnsi="Courier New" w:cs="Courier New"/>
          <w:color w:val="CE9178"/>
          <w:sz w:val="17"/>
          <w:szCs w:val="17"/>
        </w:rPr>
        <w:t>"\nFinal states of the DFA are : "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,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dfa_final_states</w:t>
      </w:r>
      <w:r w:rsidRPr="00513EE4">
        <w:rPr>
          <w:rFonts w:ascii="Courier New" w:hAnsi="Courier New" w:cs="Courier New"/>
          <w:color w:val="DCDCDC"/>
          <w:sz w:val="17"/>
          <w:szCs w:val="17"/>
        </w:rPr>
        <w:t>)</w:t>
      </w:r>
      <w:r w:rsidRPr="00513EE4">
        <w:rPr>
          <w:rFonts w:ascii="Courier New" w:hAnsi="Courier New" w:cs="Courier New"/>
          <w:color w:val="D4D4D4"/>
          <w:sz w:val="17"/>
          <w:szCs w:val="17"/>
        </w:rPr>
        <w:t>  </w:t>
      </w:r>
      <w:r w:rsidRPr="00513EE4">
        <w:rPr>
          <w:rFonts w:ascii="Courier New" w:hAnsi="Courier New" w:cs="Courier New"/>
          <w:color w:val="6AA94F"/>
          <w:sz w:val="17"/>
          <w:szCs w:val="17"/>
        </w:rPr>
        <w:t># Printing Final states of DFA</w:t>
      </w:r>
    </w:p>
    <w:p w14:paraId="02965270" w14:textId="77777777" w:rsidR="00513EE4" w:rsidRDefault="00513EE4" w:rsidP="00513EE4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</w:p>
    <w:p w14:paraId="5BE55526" w14:textId="77777777" w:rsidR="00513EE4" w:rsidRDefault="00513EE4" w:rsidP="00513EE4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Output:</w:t>
      </w:r>
    </w:p>
    <w:p w14:paraId="08007112" w14:textId="77777777" w:rsidR="00513EE4" w:rsidRPr="00513EE4" w:rsidRDefault="00513EE4" w:rsidP="00513EE4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8"/>
          <w:szCs w:val="28"/>
        </w:rPr>
        <w:lastRenderedPageBreak/>
        <w:drawing>
          <wp:inline distT="0" distB="0" distL="0" distR="0" wp14:anchorId="24278B46" wp14:editId="1C16BB39">
            <wp:extent cx="60960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E76FD" w14:textId="77777777" w:rsidR="007A2B76" w:rsidRDefault="00513EE4">
      <w:pPr>
        <w:ind w:left="130"/>
      </w:pPr>
      <w:r>
        <w:rPr>
          <w:noProof/>
        </w:rPr>
        <w:drawing>
          <wp:inline distT="0" distB="0" distL="0" distR="0" wp14:anchorId="2F19356D" wp14:editId="75236784">
            <wp:extent cx="6099810" cy="1592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B76" w:rsidSect="007A2B76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2C7"/>
    <w:multiLevelType w:val="multilevel"/>
    <w:tmpl w:val="7098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76"/>
    <w:rsid w:val="001D67AD"/>
    <w:rsid w:val="00256F04"/>
    <w:rsid w:val="00366DF3"/>
    <w:rsid w:val="00381DBC"/>
    <w:rsid w:val="003C502A"/>
    <w:rsid w:val="00513EE4"/>
    <w:rsid w:val="007A2B76"/>
    <w:rsid w:val="00A230AC"/>
    <w:rsid w:val="00BC7032"/>
    <w:rsid w:val="00C04861"/>
    <w:rsid w:val="00D321E3"/>
    <w:rsid w:val="00F3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4BE6"/>
  <w15:docId w15:val="{0A1194EE-FE1F-4573-82AA-AC5750C8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Anjali Agrawal</cp:lastModifiedBy>
  <cp:revision>5</cp:revision>
  <dcterms:created xsi:type="dcterms:W3CDTF">2021-03-10T06:15:00Z</dcterms:created>
  <dcterms:modified xsi:type="dcterms:W3CDTF">2021-08-02T07:47:00Z</dcterms:modified>
</cp:coreProperties>
</file>