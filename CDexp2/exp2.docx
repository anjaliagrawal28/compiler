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8F37" w14:textId="64E8C652" w:rsidR="003C502A" w:rsidRPr="003C502A" w:rsidRDefault="003C502A" w:rsidP="003C502A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</w:p>
    <w:p w14:paraId="6C471934" w14:textId="77777777" w:rsidR="007A2B76" w:rsidRPr="003C502A" w:rsidRDefault="003C502A" w:rsidP="003C502A">
      <w:pPr>
        <w:spacing w:after="200" w:line="276" w:lineRule="auto"/>
        <w:jc w:val="center"/>
        <w:rPr>
          <w:rFonts w:asciiTheme="minorHAnsi" w:eastAsiaTheme="minorEastAsia" w:hAnsiTheme="minorHAnsi" w:cstheme="minorBidi"/>
          <w:b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sz w:val="28"/>
          <w:szCs w:val="28"/>
        </w:rPr>
        <w:t>Regular Expression to NFA</w:t>
      </w:r>
    </w:p>
    <w:p w14:paraId="7E9ED320" w14:textId="77777777" w:rsidR="007A2B76" w:rsidRPr="003C502A" w:rsidRDefault="003C502A" w:rsidP="003C502A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3C502A">
        <w:rPr>
          <w:rFonts w:asciiTheme="minorHAnsi" w:eastAsiaTheme="minorEastAsia" w:hAnsiTheme="minorHAnsi" w:cstheme="minorBidi"/>
          <w:sz w:val="28"/>
          <w:szCs w:val="28"/>
        </w:rPr>
        <w:t>Code:</w:t>
      </w:r>
    </w:p>
    <w:p w14:paraId="2E1680EA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expr = </w:t>
      </w:r>
      <w:proofErr w:type="gramStart"/>
      <w:r w:rsidRPr="003C502A">
        <w:rPr>
          <w:rFonts w:ascii="Consolas" w:hAnsi="Consolas"/>
          <w:color w:val="DCDCAA"/>
          <w:sz w:val="17"/>
          <w:szCs w:val="17"/>
        </w:rPr>
        <w:t>input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CE9178"/>
          <w:sz w:val="17"/>
          <w:szCs w:val="17"/>
        </w:rPr>
        <w:t>"Enter a regular expression: "</w:t>
      </w:r>
      <w:r w:rsidRPr="003C502A">
        <w:rPr>
          <w:rFonts w:ascii="Consolas" w:hAnsi="Consolas"/>
          <w:color w:val="D4D4D4"/>
          <w:sz w:val="17"/>
          <w:szCs w:val="17"/>
        </w:rPr>
        <w:t>)</w:t>
      </w:r>
    </w:p>
    <w:p w14:paraId="305C6873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t = [[</w:t>
      </w:r>
      <w:r w:rsidRPr="003C502A">
        <w:rPr>
          <w:rFonts w:ascii="Consolas" w:hAnsi="Consolas"/>
          <w:color w:val="CE9178"/>
          <w:sz w:val="17"/>
          <w:szCs w:val="17"/>
        </w:rPr>
        <w:t>' '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_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proofErr w:type="gramStart"/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B5CEA8"/>
          <w:sz w:val="17"/>
          <w:szCs w:val="17"/>
        </w:rPr>
        <w:t>10</w:t>
      </w:r>
      <w:r w:rsidRPr="003C502A">
        <w:rPr>
          <w:rFonts w:ascii="Consolas" w:hAnsi="Consolas"/>
          <w:color w:val="D4D4D4"/>
          <w:sz w:val="17"/>
          <w:szCs w:val="17"/>
        </w:rPr>
        <w:t>)] </w:t>
      </w: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_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r w:rsidRPr="003C502A">
        <w:rPr>
          <w:rFonts w:ascii="Consolas" w:hAnsi="Consolas"/>
          <w:color w:val="B5CEA8"/>
          <w:sz w:val="17"/>
          <w:szCs w:val="17"/>
        </w:rPr>
        <w:t>10</w:t>
      </w:r>
      <w:r w:rsidRPr="003C502A">
        <w:rPr>
          <w:rFonts w:ascii="Consolas" w:hAnsi="Consolas"/>
          <w:color w:val="D4D4D4"/>
          <w:sz w:val="17"/>
          <w:szCs w:val="17"/>
        </w:rPr>
        <w:t>)]</w:t>
      </w:r>
    </w:p>
    <w:p w14:paraId="641FDCA4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r = </w:t>
      </w:r>
      <w:r w:rsidRPr="003C502A">
        <w:rPr>
          <w:rFonts w:ascii="Consolas" w:hAnsi="Consolas"/>
          <w:color w:val="B5CEA8"/>
          <w:sz w:val="17"/>
          <w:szCs w:val="17"/>
        </w:rPr>
        <w:t>0</w:t>
      </w:r>
    </w:p>
    <w:p w14:paraId="356069C1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c = </w:t>
      </w:r>
      <w:r w:rsidRPr="003C502A">
        <w:rPr>
          <w:rFonts w:ascii="Consolas" w:hAnsi="Consolas"/>
          <w:color w:val="B5CEA8"/>
          <w:sz w:val="17"/>
          <w:szCs w:val="17"/>
        </w:rPr>
        <w:t>0</w:t>
      </w:r>
    </w:p>
    <w:p w14:paraId="4EC5D359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i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spellStart"/>
      <w:r w:rsidRPr="003C502A">
        <w:rPr>
          <w:rFonts w:ascii="Consolas" w:hAnsi="Consolas"/>
          <w:color w:val="DCDCAA"/>
          <w:sz w:val="17"/>
          <w:szCs w:val="17"/>
        </w:rPr>
        <w:t>len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(expr)):</w:t>
      </w:r>
    </w:p>
    <w:p w14:paraId="1649ED0E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C586C0"/>
          <w:sz w:val="17"/>
          <w:szCs w:val="17"/>
        </w:rPr>
        <w:t>if</w:t>
      </w:r>
      <w:r w:rsidRPr="003C502A">
        <w:rPr>
          <w:rFonts w:ascii="Consolas" w:hAnsi="Consolas"/>
          <w:color w:val="D4D4D4"/>
          <w:sz w:val="17"/>
          <w:szCs w:val="17"/>
        </w:rPr>
        <w:t> (expr[i] == </w:t>
      </w:r>
      <w:r w:rsidRPr="003C502A">
        <w:rPr>
          <w:rFonts w:ascii="Consolas" w:hAnsi="Consolas"/>
          <w:color w:val="CE9178"/>
          <w:sz w:val="17"/>
          <w:szCs w:val="17"/>
        </w:rPr>
        <w:t>"|"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2D17DEE5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07CEC280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 = expr[i -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22084AAB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5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3325555E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3A48C96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4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5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1563F8A6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4</w:t>
      </w:r>
      <w:r w:rsidRPr="003C502A">
        <w:rPr>
          <w:rFonts w:ascii="Consolas" w:hAnsi="Consolas"/>
          <w:color w:val="D4D4D4"/>
          <w:sz w:val="17"/>
          <w:szCs w:val="17"/>
        </w:rPr>
        <w:t>] = expr[i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3746A590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r = r + </w:t>
      </w:r>
      <w:r w:rsidRPr="003C502A">
        <w:rPr>
          <w:rFonts w:ascii="Consolas" w:hAnsi="Consolas"/>
          <w:color w:val="B5CEA8"/>
          <w:sz w:val="17"/>
          <w:szCs w:val="17"/>
        </w:rPr>
        <w:t>5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</w:p>
    <w:p w14:paraId="2C4A5410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proofErr w:type="spellStart"/>
      <w:r w:rsidRPr="003C502A">
        <w:rPr>
          <w:rFonts w:ascii="Consolas" w:hAnsi="Consolas"/>
          <w:color w:val="C586C0"/>
          <w:sz w:val="17"/>
          <w:szCs w:val="17"/>
        </w:rPr>
        <w:t>elif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(expr[i] == </w:t>
      </w:r>
      <w:r w:rsidRPr="003C502A">
        <w:rPr>
          <w:rFonts w:ascii="Consolas" w:hAnsi="Consolas"/>
          <w:color w:val="CE9178"/>
          <w:sz w:val="17"/>
          <w:szCs w:val="17"/>
        </w:rPr>
        <w:t>"*"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3A87BFFB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-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][r]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04DCD5AE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26FE315B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00B82BEE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 = expr[i -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347A01F5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47A9EC32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  <w:r w:rsidRPr="003C502A">
        <w:rPr>
          <w:rFonts w:ascii="Consolas" w:hAnsi="Consolas"/>
          <w:color w:val="D4D4D4"/>
          <w:sz w:val="17"/>
          <w:szCs w:val="17"/>
        </w:rPr>
        <w:t>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5CD7177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r = r +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</w:p>
    <w:p w14:paraId="42ACE5F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proofErr w:type="spellStart"/>
      <w:r w:rsidRPr="003C502A">
        <w:rPr>
          <w:rFonts w:ascii="Consolas" w:hAnsi="Consolas"/>
          <w:color w:val="C586C0"/>
          <w:sz w:val="17"/>
          <w:szCs w:val="17"/>
        </w:rPr>
        <w:t>elif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(expr[i] == </w:t>
      </w:r>
      <w:r w:rsidRPr="003C502A">
        <w:rPr>
          <w:rFonts w:ascii="Consolas" w:hAnsi="Consolas"/>
          <w:color w:val="CE9178"/>
          <w:sz w:val="17"/>
          <w:szCs w:val="17"/>
        </w:rPr>
        <w:t>"+"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7DFFCAA3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expr[i -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590DC41A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][r] = </w:t>
      </w:r>
      <w:r w:rsidRPr="003C502A">
        <w:rPr>
          <w:rFonts w:ascii="Consolas" w:hAnsi="Consolas"/>
          <w:color w:val="CE9178"/>
          <w:sz w:val="17"/>
          <w:szCs w:val="17"/>
        </w:rPr>
        <w:t>'E'</w:t>
      </w:r>
    </w:p>
    <w:p w14:paraId="00290113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r = 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</w:p>
    <w:p w14:paraId="401AF165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C586C0"/>
          <w:sz w:val="17"/>
          <w:szCs w:val="17"/>
        </w:rPr>
        <w:t>else</w:t>
      </w:r>
      <w:r w:rsidRPr="003C502A">
        <w:rPr>
          <w:rFonts w:ascii="Consolas" w:hAnsi="Consolas"/>
          <w:color w:val="D4D4D4"/>
          <w:sz w:val="17"/>
          <w:szCs w:val="17"/>
        </w:rPr>
        <w:t>:</w:t>
      </w:r>
    </w:p>
    <w:p w14:paraId="64AB9212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gramStart"/>
      <w:r w:rsidRPr="003C502A">
        <w:rPr>
          <w:rFonts w:ascii="Consolas" w:hAnsi="Consolas"/>
          <w:color w:val="C586C0"/>
          <w:sz w:val="17"/>
          <w:szCs w:val="17"/>
        </w:rPr>
        <w:t>if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c == </w:t>
      </w:r>
      <w:r w:rsidRPr="003C502A">
        <w:rPr>
          <w:rFonts w:ascii="Consolas" w:hAnsi="Consolas"/>
          <w:color w:val="B5CEA8"/>
          <w:sz w:val="17"/>
          <w:szCs w:val="17"/>
        </w:rPr>
        <w:t>0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250FB7B9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</w:t>
      </w:r>
      <w:r w:rsidRPr="003C502A">
        <w:rPr>
          <w:rFonts w:ascii="Consolas" w:hAnsi="Consolas"/>
          <w:color w:val="C586C0"/>
          <w:sz w:val="17"/>
          <w:szCs w:val="17"/>
        </w:rPr>
        <w:t>if</w:t>
      </w:r>
      <w:r w:rsidRPr="003C502A">
        <w:rPr>
          <w:rFonts w:ascii="Consolas" w:hAnsi="Consolas"/>
          <w:color w:val="D4D4D4"/>
          <w:sz w:val="17"/>
          <w:szCs w:val="17"/>
        </w:rPr>
        <w:t>(expr[i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].</w:t>
      </w:r>
      <w:proofErr w:type="spellStart"/>
      <w:r w:rsidRPr="003C502A">
        <w:rPr>
          <w:rFonts w:ascii="Consolas" w:hAnsi="Consolas"/>
          <w:color w:val="D4D4D4"/>
          <w:sz w:val="17"/>
          <w:szCs w:val="17"/>
        </w:rPr>
        <w:t>isalpha</w:t>
      </w:r>
      <w:proofErr w:type="spellEnd"/>
      <w:proofErr w:type="gramEnd"/>
      <w:r w:rsidRPr="003C502A">
        <w:rPr>
          <w:rFonts w:ascii="Consolas" w:hAnsi="Consolas"/>
          <w:color w:val="D4D4D4"/>
          <w:sz w:val="17"/>
          <w:szCs w:val="17"/>
        </w:rPr>
        <w:t>() </w:t>
      </w:r>
      <w:r w:rsidRPr="003C502A">
        <w:rPr>
          <w:rFonts w:ascii="Consolas" w:hAnsi="Consolas"/>
          <w:color w:val="569CD6"/>
          <w:sz w:val="17"/>
          <w:szCs w:val="17"/>
        </w:rPr>
        <w:t>and</w:t>
      </w:r>
      <w:r w:rsidRPr="003C502A">
        <w:rPr>
          <w:rFonts w:ascii="Consolas" w:hAnsi="Consolas"/>
          <w:color w:val="D4D4D4"/>
          <w:sz w:val="17"/>
          <w:szCs w:val="17"/>
        </w:rPr>
        <w:t> expr[i+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].</w:t>
      </w:r>
      <w:proofErr w:type="spellStart"/>
      <w:r w:rsidRPr="003C502A">
        <w:rPr>
          <w:rFonts w:ascii="Consolas" w:hAnsi="Consolas"/>
          <w:color w:val="D4D4D4"/>
          <w:sz w:val="17"/>
          <w:szCs w:val="17"/>
        </w:rPr>
        <w:t>isalpha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()):</w:t>
      </w:r>
    </w:p>
    <w:p w14:paraId="6707FF5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expr[i]</w:t>
      </w:r>
    </w:p>
    <w:p w14:paraId="38DC4D61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t[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][r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  <w:r w:rsidRPr="003C502A">
        <w:rPr>
          <w:rFonts w:ascii="Consolas" w:hAnsi="Consolas"/>
          <w:color w:val="D4D4D4"/>
          <w:sz w:val="17"/>
          <w:szCs w:val="17"/>
        </w:rPr>
        <w:t>] = expr[i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76915DB9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r = r +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</w:p>
    <w:p w14:paraId="41C57A18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c =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</w:p>
    <w:p w14:paraId="4FE9B62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c =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</w:p>
    <w:p w14:paraId="53FE8C73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proofErr w:type="spellStart"/>
      <w:proofErr w:type="gramStart"/>
      <w:r w:rsidRPr="003C502A">
        <w:rPr>
          <w:rFonts w:ascii="Consolas" w:hAnsi="Consolas"/>
          <w:color w:val="C586C0"/>
          <w:sz w:val="17"/>
          <w:szCs w:val="17"/>
        </w:rPr>
        <w:t>elif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c ==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675F0924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</w:t>
      </w:r>
      <w:proofErr w:type="gramStart"/>
      <w:r w:rsidRPr="003C502A">
        <w:rPr>
          <w:rFonts w:ascii="Consolas" w:hAnsi="Consolas"/>
          <w:color w:val="C586C0"/>
          <w:sz w:val="17"/>
          <w:szCs w:val="17"/>
        </w:rPr>
        <w:t>if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expr[i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].</w:t>
      </w:r>
      <w:proofErr w:type="spellStart"/>
      <w:r w:rsidRPr="003C502A">
        <w:rPr>
          <w:rFonts w:ascii="Consolas" w:hAnsi="Consolas"/>
          <w:color w:val="D4D4D4"/>
          <w:sz w:val="17"/>
          <w:szCs w:val="17"/>
        </w:rPr>
        <w:t>isalpha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()):</w:t>
      </w:r>
    </w:p>
    <w:p w14:paraId="43EEA376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expr[i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3501C999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r = 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</w:p>
    <w:p w14:paraId="209FC35B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c = </w:t>
      </w:r>
      <w:r w:rsidRPr="003C502A">
        <w:rPr>
          <w:rFonts w:ascii="Consolas" w:hAnsi="Consolas"/>
          <w:color w:val="B5CEA8"/>
          <w:sz w:val="17"/>
          <w:szCs w:val="17"/>
        </w:rPr>
        <w:t>2</w:t>
      </w:r>
    </w:p>
    <w:p w14:paraId="2C164C8E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</w:t>
      </w:r>
      <w:r w:rsidRPr="003C502A">
        <w:rPr>
          <w:rFonts w:ascii="Consolas" w:hAnsi="Consolas"/>
          <w:color w:val="C586C0"/>
          <w:sz w:val="17"/>
          <w:szCs w:val="17"/>
        </w:rPr>
        <w:t>else</w:t>
      </w:r>
      <w:r w:rsidRPr="003C502A">
        <w:rPr>
          <w:rFonts w:ascii="Consolas" w:hAnsi="Consolas"/>
          <w:color w:val="D4D4D4"/>
          <w:sz w:val="17"/>
          <w:szCs w:val="17"/>
        </w:rPr>
        <w:t>:</w:t>
      </w:r>
    </w:p>
    <w:p w14:paraId="6E83BCE6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</w:t>
      </w:r>
      <w:r w:rsidRPr="003C502A">
        <w:rPr>
          <w:rFonts w:ascii="Consolas" w:hAnsi="Consolas"/>
          <w:color w:val="C586C0"/>
          <w:sz w:val="17"/>
          <w:szCs w:val="17"/>
        </w:rPr>
        <w:t>if</w:t>
      </w:r>
      <w:r w:rsidRPr="003C502A">
        <w:rPr>
          <w:rFonts w:ascii="Consolas" w:hAnsi="Consolas"/>
          <w:color w:val="D4D4D4"/>
          <w:sz w:val="17"/>
          <w:szCs w:val="17"/>
        </w:rPr>
        <w:t>(expr[i+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].</w:t>
      </w:r>
      <w:proofErr w:type="spellStart"/>
      <w:r w:rsidRPr="003C502A">
        <w:rPr>
          <w:rFonts w:ascii="Consolas" w:hAnsi="Consolas"/>
          <w:color w:val="D4D4D4"/>
          <w:sz w:val="17"/>
          <w:szCs w:val="17"/>
        </w:rPr>
        <w:t>isalpha</w:t>
      </w:r>
      <w:proofErr w:type="spellEnd"/>
      <w:proofErr w:type="gramEnd"/>
      <w:r w:rsidRPr="003C502A">
        <w:rPr>
          <w:rFonts w:ascii="Consolas" w:hAnsi="Consolas"/>
          <w:color w:val="D4D4D4"/>
          <w:sz w:val="17"/>
          <w:szCs w:val="17"/>
        </w:rPr>
        <w:t>()):</w:t>
      </w:r>
    </w:p>
    <w:p w14:paraId="4EF2B12D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t[r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][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 = expr[i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]</w:t>
      </w:r>
    </w:p>
    <w:p w14:paraId="4F83DB4C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r = r + 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</w:p>
    <w:p w14:paraId="1080C52F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c = </w:t>
      </w:r>
      <w:r w:rsidRPr="003C502A">
        <w:rPr>
          <w:rFonts w:ascii="Consolas" w:hAnsi="Consolas"/>
          <w:color w:val="B5CEA8"/>
          <w:sz w:val="17"/>
          <w:szCs w:val="17"/>
        </w:rPr>
        <w:t>3</w:t>
      </w:r>
    </w:p>
    <w:p w14:paraId="371955FF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 </w:t>
      </w:r>
      <w:r w:rsidRPr="003C502A">
        <w:rPr>
          <w:rFonts w:ascii="Consolas" w:hAnsi="Consolas"/>
          <w:color w:val="C586C0"/>
          <w:sz w:val="17"/>
          <w:szCs w:val="17"/>
        </w:rPr>
        <w:t>break</w:t>
      </w:r>
    </w:p>
    <w:p w14:paraId="6204DAC5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num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(r+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): </w:t>
      </w:r>
    </w:p>
    <w:p w14:paraId="6F49AE2D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proofErr w:type="gramStart"/>
      <w:r w:rsidRPr="003C502A">
        <w:rPr>
          <w:rFonts w:ascii="Consolas" w:hAnsi="Consolas"/>
          <w:color w:val="DCDCAA"/>
          <w:sz w:val="17"/>
          <w:szCs w:val="17"/>
        </w:rPr>
        <w:t>print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spellStart"/>
      <w:proofErr w:type="gramEnd"/>
      <w:r w:rsidRPr="003C502A">
        <w:rPr>
          <w:rFonts w:ascii="Consolas" w:hAnsi="Consolas"/>
          <w:color w:val="D4D4D4"/>
          <w:sz w:val="17"/>
          <w:szCs w:val="17"/>
        </w:rPr>
        <w:t>num,</w:t>
      </w:r>
      <w:r w:rsidRPr="003C502A">
        <w:rPr>
          <w:rFonts w:ascii="Consolas" w:hAnsi="Consolas"/>
          <w:color w:val="9CDCFE"/>
          <w:sz w:val="17"/>
          <w:szCs w:val="17"/>
        </w:rPr>
        <w:t>end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=</w:t>
      </w:r>
      <w:r w:rsidRPr="003C502A">
        <w:rPr>
          <w:rFonts w:ascii="Consolas" w:hAnsi="Consolas"/>
          <w:color w:val="CE9178"/>
          <w:sz w:val="17"/>
          <w:szCs w:val="17"/>
        </w:rPr>
        <w:t>" "</w:t>
      </w:r>
      <w:r w:rsidRPr="003C502A">
        <w:rPr>
          <w:rFonts w:ascii="Consolas" w:hAnsi="Consolas"/>
          <w:color w:val="D4D4D4"/>
          <w:sz w:val="17"/>
          <w:szCs w:val="17"/>
        </w:rPr>
        <w:t>)</w:t>
      </w:r>
    </w:p>
    <w:p w14:paraId="78ABE2CA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CDCAA"/>
          <w:sz w:val="17"/>
          <w:szCs w:val="17"/>
        </w:rPr>
        <w:t>print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r w:rsidRPr="003C502A">
        <w:rPr>
          <w:rFonts w:ascii="Consolas" w:hAnsi="Consolas"/>
          <w:color w:val="CE9178"/>
          <w:sz w:val="17"/>
          <w:szCs w:val="17"/>
        </w:rPr>
        <w:t>"</w:t>
      </w:r>
      <w:r w:rsidRPr="003C502A">
        <w:rPr>
          <w:rFonts w:ascii="Consolas" w:hAnsi="Consolas"/>
          <w:color w:val="D7BA7D"/>
          <w:sz w:val="17"/>
          <w:szCs w:val="17"/>
        </w:rPr>
        <w:t>\n</w:t>
      </w:r>
      <w:r w:rsidRPr="003C502A">
        <w:rPr>
          <w:rFonts w:ascii="Consolas" w:hAnsi="Consolas"/>
          <w:color w:val="CE9178"/>
          <w:sz w:val="17"/>
          <w:szCs w:val="17"/>
        </w:rPr>
        <w:t>____________</w:t>
      </w:r>
      <w:r w:rsidRPr="003C502A">
        <w:rPr>
          <w:rFonts w:ascii="Consolas" w:hAnsi="Consolas"/>
          <w:color w:val="D7BA7D"/>
          <w:sz w:val="17"/>
          <w:szCs w:val="17"/>
        </w:rPr>
        <w:t>\n</w:t>
      </w:r>
      <w:r w:rsidRPr="003C502A">
        <w:rPr>
          <w:rFonts w:ascii="Consolas" w:hAnsi="Consolas"/>
          <w:color w:val="CE9178"/>
          <w:sz w:val="17"/>
          <w:szCs w:val="17"/>
        </w:rPr>
        <w:t>"</w:t>
      </w:r>
      <w:r w:rsidRPr="003C502A">
        <w:rPr>
          <w:rFonts w:ascii="Consolas" w:hAnsi="Consolas"/>
          <w:color w:val="D4D4D4"/>
          <w:sz w:val="17"/>
          <w:szCs w:val="17"/>
        </w:rPr>
        <w:t>)</w:t>
      </w:r>
    </w:p>
    <w:p w14:paraId="752855B1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i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(r+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):</w:t>
      </w:r>
    </w:p>
    <w:p w14:paraId="276C6050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C586C0"/>
          <w:sz w:val="17"/>
          <w:szCs w:val="17"/>
        </w:rPr>
        <w:t>for</w:t>
      </w:r>
      <w:r w:rsidRPr="003C502A">
        <w:rPr>
          <w:rFonts w:ascii="Consolas" w:hAnsi="Consolas"/>
          <w:color w:val="D4D4D4"/>
          <w:sz w:val="17"/>
          <w:szCs w:val="17"/>
        </w:rPr>
        <w:t> j </w:t>
      </w:r>
      <w:r w:rsidRPr="003C502A">
        <w:rPr>
          <w:rFonts w:ascii="Consolas" w:hAnsi="Consolas"/>
          <w:color w:val="C586C0"/>
          <w:sz w:val="17"/>
          <w:szCs w:val="17"/>
        </w:rPr>
        <w:t>in</w:t>
      </w:r>
      <w:r w:rsidRPr="003C502A">
        <w:rPr>
          <w:rFonts w:ascii="Consolas" w:hAnsi="Consolas"/>
          <w:color w:val="D4D4D4"/>
          <w:sz w:val="17"/>
          <w:szCs w:val="17"/>
        </w:rPr>
        <w:t> </w:t>
      </w:r>
      <w:r w:rsidRPr="003C502A">
        <w:rPr>
          <w:rFonts w:ascii="Consolas" w:hAnsi="Consolas"/>
          <w:color w:val="DCDCAA"/>
          <w:sz w:val="17"/>
          <w:szCs w:val="17"/>
        </w:rPr>
        <w:t>range</w:t>
      </w:r>
      <w:r w:rsidRPr="003C502A">
        <w:rPr>
          <w:rFonts w:ascii="Consolas" w:hAnsi="Consolas"/>
          <w:color w:val="D4D4D4"/>
          <w:sz w:val="17"/>
          <w:szCs w:val="17"/>
        </w:rPr>
        <w:t>(r+</w:t>
      </w:r>
      <w:r w:rsidRPr="003C502A">
        <w:rPr>
          <w:rFonts w:ascii="Consolas" w:hAnsi="Consolas"/>
          <w:color w:val="B5CEA8"/>
          <w:sz w:val="17"/>
          <w:szCs w:val="17"/>
        </w:rPr>
        <w:t>1</w:t>
      </w:r>
      <w:r w:rsidRPr="003C502A">
        <w:rPr>
          <w:rFonts w:ascii="Consolas" w:hAnsi="Consolas"/>
          <w:color w:val="D4D4D4"/>
          <w:sz w:val="17"/>
          <w:szCs w:val="17"/>
        </w:rPr>
        <w:t>): </w:t>
      </w:r>
    </w:p>
    <w:p w14:paraId="03B79E08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  </w:t>
      </w:r>
      <w:r w:rsidRPr="003C502A">
        <w:rPr>
          <w:rFonts w:ascii="Consolas" w:hAnsi="Consolas"/>
          <w:color w:val="DCDCAA"/>
          <w:sz w:val="17"/>
          <w:szCs w:val="17"/>
        </w:rPr>
        <w:t>print</w:t>
      </w:r>
      <w:r w:rsidRPr="003C502A">
        <w:rPr>
          <w:rFonts w:ascii="Consolas" w:hAnsi="Consolas"/>
          <w:color w:val="D4D4D4"/>
          <w:sz w:val="17"/>
          <w:szCs w:val="17"/>
        </w:rPr>
        <w:t>(t[i][j</w:t>
      </w:r>
      <w:proofErr w:type="gramStart"/>
      <w:r w:rsidRPr="003C502A">
        <w:rPr>
          <w:rFonts w:ascii="Consolas" w:hAnsi="Consolas"/>
          <w:color w:val="D4D4D4"/>
          <w:sz w:val="17"/>
          <w:szCs w:val="17"/>
        </w:rPr>
        <w:t>],</w:t>
      </w:r>
      <w:r w:rsidRPr="003C502A">
        <w:rPr>
          <w:rFonts w:ascii="Consolas" w:hAnsi="Consolas"/>
          <w:color w:val="9CDCFE"/>
          <w:sz w:val="17"/>
          <w:szCs w:val="17"/>
        </w:rPr>
        <w:t>end</w:t>
      </w:r>
      <w:proofErr w:type="gramEnd"/>
      <w:r w:rsidRPr="003C502A">
        <w:rPr>
          <w:rFonts w:ascii="Consolas" w:hAnsi="Consolas"/>
          <w:color w:val="D4D4D4"/>
          <w:sz w:val="17"/>
          <w:szCs w:val="17"/>
        </w:rPr>
        <w:t>=</w:t>
      </w:r>
      <w:r w:rsidRPr="003C502A">
        <w:rPr>
          <w:rFonts w:ascii="Consolas" w:hAnsi="Consolas"/>
          <w:color w:val="CE9178"/>
          <w:sz w:val="17"/>
          <w:szCs w:val="17"/>
        </w:rPr>
        <w:t>" "</w:t>
      </w:r>
      <w:r w:rsidRPr="003C502A">
        <w:rPr>
          <w:rFonts w:ascii="Consolas" w:hAnsi="Consolas"/>
          <w:color w:val="D4D4D4"/>
          <w:sz w:val="17"/>
          <w:szCs w:val="17"/>
        </w:rPr>
        <w:t>)</w:t>
      </w:r>
    </w:p>
    <w:p w14:paraId="36363887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3C502A">
        <w:rPr>
          <w:rFonts w:ascii="Consolas" w:hAnsi="Consolas"/>
          <w:color w:val="D4D4D4"/>
          <w:sz w:val="17"/>
          <w:szCs w:val="17"/>
        </w:rPr>
        <w:t> </w:t>
      </w:r>
      <w:proofErr w:type="gramStart"/>
      <w:r w:rsidRPr="003C502A">
        <w:rPr>
          <w:rFonts w:ascii="Consolas" w:hAnsi="Consolas"/>
          <w:color w:val="DCDCAA"/>
          <w:sz w:val="17"/>
          <w:szCs w:val="17"/>
        </w:rPr>
        <w:t>print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CE9178"/>
          <w:sz w:val="17"/>
          <w:szCs w:val="17"/>
        </w:rPr>
        <w:t>" |"</w:t>
      </w:r>
      <w:r w:rsidRPr="003C502A">
        <w:rPr>
          <w:rFonts w:ascii="Consolas" w:hAnsi="Consolas"/>
          <w:color w:val="D4D4D4"/>
          <w:sz w:val="17"/>
          <w:szCs w:val="17"/>
        </w:rPr>
        <w:t>,i)</w:t>
      </w:r>
    </w:p>
    <w:p w14:paraId="59235F8B" w14:textId="77777777" w:rsid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 w:rsidRPr="003C502A">
        <w:rPr>
          <w:rFonts w:ascii="Consolas" w:hAnsi="Consolas"/>
          <w:color w:val="DCDCAA"/>
          <w:sz w:val="17"/>
          <w:szCs w:val="17"/>
        </w:rPr>
        <w:t>print</w:t>
      </w:r>
      <w:r w:rsidRPr="003C502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3C502A">
        <w:rPr>
          <w:rFonts w:ascii="Consolas" w:hAnsi="Consolas"/>
          <w:color w:val="CE9178"/>
          <w:sz w:val="17"/>
          <w:szCs w:val="17"/>
        </w:rPr>
        <w:t>"Start state: 0</w:t>
      </w:r>
      <w:r w:rsidRPr="003C502A">
        <w:rPr>
          <w:rFonts w:ascii="Consolas" w:hAnsi="Consolas"/>
          <w:color w:val="D7BA7D"/>
          <w:sz w:val="17"/>
          <w:szCs w:val="17"/>
        </w:rPr>
        <w:t>\</w:t>
      </w:r>
      <w:proofErr w:type="spellStart"/>
      <w:r w:rsidRPr="003C502A">
        <w:rPr>
          <w:rFonts w:ascii="Consolas" w:hAnsi="Consolas"/>
          <w:color w:val="D7BA7D"/>
          <w:sz w:val="17"/>
          <w:szCs w:val="17"/>
        </w:rPr>
        <w:t>n</w:t>
      </w:r>
      <w:r w:rsidRPr="003C502A">
        <w:rPr>
          <w:rFonts w:ascii="Consolas" w:hAnsi="Consolas"/>
          <w:color w:val="CE9178"/>
          <w:sz w:val="17"/>
          <w:szCs w:val="17"/>
        </w:rPr>
        <w:t>End</w:t>
      </w:r>
      <w:proofErr w:type="spellEnd"/>
      <w:r w:rsidRPr="003C502A">
        <w:rPr>
          <w:rFonts w:ascii="Consolas" w:hAnsi="Consolas"/>
          <w:color w:val="CE9178"/>
          <w:sz w:val="17"/>
          <w:szCs w:val="17"/>
        </w:rPr>
        <w:t> </w:t>
      </w:r>
      <w:proofErr w:type="spellStart"/>
      <w:r w:rsidRPr="003C502A">
        <w:rPr>
          <w:rFonts w:ascii="Consolas" w:hAnsi="Consolas"/>
          <w:color w:val="CE9178"/>
          <w:sz w:val="17"/>
          <w:szCs w:val="17"/>
        </w:rPr>
        <w:t>state:"</w:t>
      </w:r>
      <w:r w:rsidRPr="003C502A">
        <w:rPr>
          <w:rFonts w:ascii="Consolas" w:hAnsi="Consolas"/>
          <w:color w:val="D4D4D4"/>
          <w:sz w:val="17"/>
          <w:szCs w:val="17"/>
        </w:rPr>
        <w:t>,i</w:t>
      </w:r>
      <w:proofErr w:type="spellEnd"/>
      <w:r w:rsidRPr="003C502A">
        <w:rPr>
          <w:rFonts w:ascii="Consolas" w:hAnsi="Consolas"/>
          <w:color w:val="D4D4D4"/>
          <w:sz w:val="17"/>
          <w:szCs w:val="17"/>
        </w:rPr>
        <w:t>)</w:t>
      </w:r>
    </w:p>
    <w:p w14:paraId="3D1542CB" w14:textId="77777777" w:rsidR="003C502A" w:rsidRPr="003C502A" w:rsidRDefault="003C502A" w:rsidP="003C502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14:paraId="73B043C7" w14:textId="77777777" w:rsidR="003C502A" w:rsidRDefault="003C502A" w:rsidP="003C502A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</w:p>
    <w:p w14:paraId="4C2527EC" w14:textId="77777777" w:rsidR="003C502A" w:rsidRPr="003C502A" w:rsidRDefault="003C502A" w:rsidP="003C502A">
      <w:pPr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3C502A">
        <w:rPr>
          <w:rFonts w:asciiTheme="minorHAnsi" w:eastAsiaTheme="minorEastAsia" w:hAnsiTheme="minorHAnsi" w:cstheme="minorBidi"/>
          <w:sz w:val="28"/>
          <w:szCs w:val="28"/>
        </w:rPr>
        <w:t>Output</w:t>
      </w:r>
      <w:r>
        <w:rPr>
          <w:rFonts w:asciiTheme="minorHAnsi" w:eastAsiaTheme="minorEastAsia" w:hAnsiTheme="minorHAnsi" w:cstheme="minorBidi"/>
          <w:sz w:val="28"/>
          <w:szCs w:val="28"/>
        </w:rPr>
        <w:t>:</w:t>
      </w:r>
    </w:p>
    <w:p w14:paraId="487961AD" w14:textId="77777777" w:rsidR="007A2B76" w:rsidRDefault="007A2B76">
      <w:pPr>
        <w:spacing w:line="200" w:lineRule="exact"/>
      </w:pPr>
    </w:p>
    <w:p w14:paraId="73A4F4A0" w14:textId="77777777" w:rsidR="007A2B76" w:rsidRDefault="00D321E3">
      <w:pPr>
        <w:ind w:left="130"/>
      </w:pPr>
      <w:r>
        <w:rPr>
          <w:noProof/>
        </w:rPr>
        <w:drawing>
          <wp:inline distT="0" distB="0" distL="0" distR="0" wp14:anchorId="1A49829B" wp14:editId="11243E1E">
            <wp:extent cx="6511290" cy="230886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3333" b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B76" w:rsidSect="007A2B76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2C7"/>
    <w:multiLevelType w:val="multilevel"/>
    <w:tmpl w:val="7098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B76"/>
    <w:rsid w:val="001D67AD"/>
    <w:rsid w:val="00381DBC"/>
    <w:rsid w:val="003C502A"/>
    <w:rsid w:val="007A2B76"/>
    <w:rsid w:val="00BC7032"/>
    <w:rsid w:val="00D321E3"/>
    <w:rsid w:val="00E5548A"/>
    <w:rsid w:val="00F3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721B"/>
  <w15:docId w15:val="{48AE111A-038B-4469-93D1-181801FB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Agrawal</cp:lastModifiedBy>
  <cp:revision>5</cp:revision>
  <dcterms:created xsi:type="dcterms:W3CDTF">2021-02-10T05:53:00Z</dcterms:created>
  <dcterms:modified xsi:type="dcterms:W3CDTF">2021-08-02T07:47:00Z</dcterms:modified>
</cp:coreProperties>
</file>